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ED5" w:rsidRPr="004D373F" w:rsidRDefault="00F328BF">
      <w:pPr>
        <w:jc w:val="center"/>
        <w:rPr>
          <w:b/>
          <w:sz w:val="28"/>
          <w:szCs w:val="28"/>
        </w:rPr>
      </w:pPr>
      <w:r w:rsidRPr="004D373F">
        <w:rPr>
          <w:b/>
          <w:sz w:val="28"/>
          <w:szCs w:val="28"/>
        </w:rPr>
        <w:t xml:space="preserve">INCEDO </w:t>
      </w:r>
      <w:r w:rsidR="00BE7B74" w:rsidRPr="004D373F">
        <w:rPr>
          <w:b/>
          <w:sz w:val="28"/>
          <w:szCs w:val="28"/>
        </w:rPr>
        <w:t xml:space="preserve">DAILY </w:t>
      </w:r>
      <w:r w:rsidR="00BF7ED5" w:rsidRPr="004D373F">
        <w:rPr>
          <w:b/>
          <w:sz w:val="28"/>
          <w:szCs w:val="28"/>
        </w:rPr>
        <w:t xml:space="preserve">PRAYER </w:t>
      </w:r>
      <w:r w:rsidR="0058004C" w:rsidRPr="004D373F">
        <w:rPr>
          <w:b/>
          <w:sz w:val="28"/>
          <w:szCs w:val="28"/>
        </w:rPr>
        <w:t>TEXTS and</w:t>
      </w:r>
      <w:r w:rsidR="007E03C8" w:rsidRPr="004D373F">
        <w:rPr>
          <w:b/>
          <w:sz w:val="28"/>
          <w:szCs w:val="28"/>
        </w:rPr>
        <w:t xml:space="preserve"> PRAYER EMAIL</w:t>
      </w:r>
      <w:r w:rsidR="0030483E" w:rsidRPr="004D373F">
        <w:rPr>
          <w:b/>
          <w:sz w:val="28"/>
          <w:szCs w:val="28"/>
        </w:rPr>
        <w:t xml:space="preserve"> INFORMATION</w:t>
      </w:r>
    </w:p>
    <w:p w:rsidR="00BF7ED5" w:rsidRDefault="00BF7ED5"/>
    <w:p w:rsidR="00B82C80" w:rsidRDefault="00300AAE">
      <w:r>
        <w:t>Thank</w:t>
      </w:r>
      <w:r w:rsidR="00D60428">
        <w:t>s</w:t>
      </w:r>
      <w:r w:rsidR="00B82C80">
        <w:t xml:space="preserve"> so much</w:t>
      </w:r>
      <w:r w:rsidR="00D60428">
        <w:t xml:space="preserve"> </w:t>
      </w:r>
      <w:r w:rsidR="007E03C8">
        <w:t>for</w:t>
      </w:r>
      <w:r w:rsidR="00D60428">
        <w:t xml:space="preserve"> </w:t>
      </w:r>
      <w:r w:rsidR="00534CFE">
        <w:t>your willingness to co-ordinate</w:t>
      </w:r>
      <w:r w:rsidR="00F328BF">
        <w:t xml:space="preserve"> our</w:t>
      </w:r>
      <w:r w:rsidR="0030483E">
        <w:t xml:space="preserve"> daily prayer texts</w:t>
      </w:r>
      <w:r w:rsidR="0058004C">
        <w:t xml:space="preserve"> during</w:t>
      </w:r>
      <w:r w:rsidR="0030483E">
        <w:t xml:space="preserve"> </w:t>
      </w:r>
      <w:r w:rsidR="00BE7B74">
        <w:t>the coming month.</w:t>
      </w:r>
    </w:p>
    <w:p w:rsidR="00B82C80" w:rsidRDefault="00F71C0A">
      <w:pPr>
        <w:rPr>
          <w:i/>
          <w:color w:val="FF0000"/>
        </w:rPr>
      </w:pPr>
      <w:r>
        <w:t>Please take a</w:t>
      </w:r>
      <w:r w:rsidR="002631D5">
        <w:t xml:space="preserve"> </w:t>
      </w:r>
      <w:r>
        <w:t>few moments to prayerfully consider</w:t>
      </w:r>
      <w:r w:rsidR="00A00559">
        <w:t xml:space="preserve"> </w:t>
      </w:r>
      <w:r>
        <w:t>how</w:t>
      </w:r>
      <w:r w:rsidR="00A00559">
        <w:t xml:space="preserve"> each day</w:t>
      </w:r>
      <w:r>
        <w:t xml:space="preserve"> </w:t>
      </w:r>
      <w:r w:rsidR="00A00559">
        <w:t>the prayer text can</w:t>
      </w:r>
      <w:r>
        <w:t xml:space="preserve"> creatively</w:t>
      </w:r>
      <w:r w:rsidR="00262236">
        <w:t xml:space="preserve"> r</w:t>
      </w:r>
      <w:r w:rsidR="0058004C">
        <w:t>eflect</w:t>
      </w:r>
      <w:r w:rsidR="00A00559">
        <w:t xml:space="preserve"> </w:t>
      </w:r>
      <w:r>
        <w:t>an aspect of</w:t>
      </w:r>
      <w:r w:rsidR="00A00559">
        <w:t xml:space="preserve"> </w:t>
      </w:r>
      <w:proofErr w:type="spellStart"/>
      <w:r w:rsidR="00A00559">
        <w:t>Incedo’s</w:t>
      </w:r>
      <w:proofErr w:type="spellEnd"/>
      <w:r w:rsidR="00A00559">
        <w:t xml:space="preserve"> core </w:t>
      </w:r>
      <w:r w:rsidR="0058004C">
        <w:t>values:</w:t>
      </w:r>
      <w:r w:rsidR="00E6012F">
        <w:t xml:space="preserve"> </w:t>
      </w:r>
      <w:r w:rsidR="0058004C">
        <w:t xml:space="preserve"> </w:t>
      </w:r>
      <w:r w:rsidR="0058004C" w:rsidRPr="00534CFE">
        <w:rPr>
          <w:i/>
          <w:color w:val="FF0000"/>
        </w:rPr>
        <w:t>People</w:t>
      </w:r>
      <w:r w:rsidR="00534CFE">
        <w:rPr>
          <w:i/>
          <w:color w:val="FF0000"/>
        </w:rPr>
        <w:t xml:space="preserve">… </w:t>
      </w:r>
      <w:r w:rsidR="0058004C" w:rsidRPr="00534CFE">
        <w:rPr>
          <w:i/>
          <w:color w:val="FF0000"/>
        </w:rPr>
        <w:t>Jesus</w:t>
      </w:r>
      <w:r w:rsidR="00534CFE">
        <w:rPr>
          <w:i/>
          <w:color w:val="FF0000"/>
        </w:rPr>
        <w:t xml:space="preserve">… </w:t>
      </w:r>
      <w:r w:rsidR="00E6012F">
        <w:rPr>
          <w:i/>
          <w:color w:val="FF0000"/>
        </w:rPr>
        <w:t xml:space="preserve">Service… </w:t>
      </w:r>
      <w:r w:rsidR="0058004C" w:rsidRPr="00534CFE">
        <w:rPr>
          <w:i/>
          <w:color w:val="FF0000"/>
        </w:rPr>
        <w:t>Charity</w:t>
      </w:r>
      <w:r w:rsidR="00534CFE">
        <w:rPr>
          <w:i/>
          <w:color w:val="FF0000"/>
        </w:rPr>
        <w:t xml:space="preserve">… </w:t>
      </w:r>
      <w:r w:rsidR="00534CFE" w:rsidRPr="00534CFE">
        <w:rPr>
          <w:i/>
          <w:color w:val="FF0000"/>
        </w:rPr>
        <w:t>Creativity</w:t>
      </w:r>
      <w:r w:rsidR="00E6012F">
        <w:rPr>
          <w:i/>
          <w:color w:val="FF0000"/>
        </w:rPr>
        <w:t>…</w:t>
      </w:r>
      <w:r>
        <w:rPr>
          <w:i/>
          <w:color w:val="FF0000"/>
        </w:rPr>
        <w:t xml:space="preserve">  </w:t>
      </w:r>
    </w:p>
    <w:p w:rsidR="00F71C0A" w:rsidRPr="00A00559" w:rsidRDefault="00A00559">
      <w:pPr>
        <w:rPr>
          <w:b/>
          <w:i/>
          <w:color w:val="auto"/>
        </w:rPr>
      </w:pPr>
      <w:r w:rsidRPr="00A00559">
        <w:rPr>
          <w:b/>
          <w:i/>
          <w:color w:val="auto"/>
        </w:rPr>
        <w:t xml:space="preserve">Please also </w:t>
      </w:r>
      <w:r w:rsidR="00824B04">
        <w:rPr>
          <w:b/>
          <w:i/>
          <w:color w:val="auto"/>
        </w:rPr>
        <w:t xml:space="preserve">provide opportunities </w:t>
      </w:r>
      <w:r w:rsidRPr="00A00559">
        <w:rPr>
          <w:b/>
          <w:i/>
          <w:color w:val="auto"/>
        </w:rPr>
        <w:t>for Incedo members to share their prayer requests.</w:t>
      </w:r>
    </w:p>
    <w:p w:rsidR="00A00559" w:rsidRDefault="00A00559"/>
    <w:p w:rsidR="00BF7ED5" w:rsidRDefault="00BB5742">
      <w:r>
        <w:t>The ‘How to do’</w:t>
      </w:r>
      <w:r w:rsidR="0030483E">
        <w:t xml:space="preserve"> </w:t>
      </w:r>
      <w:r w:rsidR="00EC3B36">
        <w:t>Information</w:t>
      </w:r>
      <w:r w:rsidR="00BF7ED5">
        <w:t>:</w:t>
      </w:r>
    </w:p>
    <w:p w:rsidR="00BF7ED5" w:rsidRDefault="00BF7ED5">
      <w:pPr>
        <w:pStyle w:val="ListParagraph"/>
        <w:numPr>
          <w:ilvl w:val="0"/>
          <w:numId w:val="2"/>
        </w:numPr>
        <w:tabs>
          <w:tab w:val="clear" w:pos="360"/>
          <w:tab w:val="num" w:pos="720"/>
        </w:tabs>
        <w:ind w:left="720" w:hanging="360"/>
      </w:pPr>
      <w:r>
        <w:t xml:space="preserve">Sending the </w:t>
      </w:r>
      <w:r>
        <w:rPr>
          <w:rFonts w:ascii="Calibri Bold" w:hAnsi="Calibri Bold"/>
        </w:rPr>
        <w:t xml:space="preserve">prayer request email </w:t>
      </w:r>
      <w:r>
        <w:t>(</w:t>
      </w:r>
      <w:r w:rsidR="007E03C8">
        <w:t>i.</w:t>
      </w:r>
      <w:r>
        <w:t>e. The one to tell peopl</w:t>
      </w:r>
      <w:r w:rsidR="00BB5742">
        <w:t>e to send in their prayer items</w:t>
      </w:r>
      <w:r>
        <w:t>)</w:t>
      </w:r>
    </w:p>
    <w:p w:rsidR="00BF7ED5" w:rsidRDefault="00BF7ED5">
      <w:pPr>
        <w:pStyle w:val="ListParagraph"/>
        <w:numPr>
          <w:ilvl w:val="0"/>
          <w:numId w:val="2"/>
        </w:numPr>
        <w:tabs>
          <w:tab w:val="clear" w:pos="360"/>
          <w:tab w:val="num" w:pos="720"/>
        </w:tabs>
        <w:ind w:left="720" w:hanging="360"/>
      </w:pPr>
      <w:r>
        <w:t>Retrieving this info a</w:t>
      </w:r>
      <w:r w:rsidR="007E03C8">
        <w:t xml:space="preserve">nd pasting it into the website </w:t>
      </w:r>
      <w:r>
        <w:rPr>
          <w:rFonts w:ascii="Calibri Bold" w:hAnsi="Calibri Bold"/>
        </w:rPr>
        <w:t>Prayer page</w:t>
      </w:r>
    </w:p>
    <w:p w:rsidR="00BF7ED5" w:rsidRDefault="00BF7ED5">
      <w:pPr>
        <w:pStyle w:val="ListParagraph"/>
        <w:numPr>
          <w:ilvl w:val="0"/>
          <w:numId w:val="2"/>
        </w:numPr>
        <w:tabs>
          <w:tab w:val="clear" w:pos="360"/>
          <w:tab w:val="num" w:pos="720"/>
        </w:tabs>
        <w:ind w:left="720" w:hanging="360"/>
      </w:pPr>
      <w:r>
        <w:t xml:space="preserve">Putting the info into the </w:t>
      </w:r>
      <w:r>
        <w:rPr>
          <w:rFonts w:ascii="Calibri Bold" w:hAnsi="Calibri Bold"/>
        </w:rPr>
        <w:t>daily text</w:t>
      </w:r>
      <w:r>
        <w:t>s.</w:t>
      </w:r>
    </w:p>
    <w:p w:rsidR="00BF7ED5" w:rsidRDefault="00BF7ED5">
      <w:pPr>
        <w:pStyle w:val="ListParagraph"/>
        <w:numPr>
          <w:ilvl w:val="0"/>
          <w:numId w:val="2"/>
        </w:numPr>
        <w:tabs>
          <w:tab w:val="clear" w:pos="360"/>
          <w:tab w:val="num" w:pos="720"/>
        </w:tabs>
        <w:ind w:left="720" w:hanging="360"/>
      </w:pPr>
      <w:r>
        <w:t xml:space="preserve">Sending out the </w:t>
      </w:r>
      <w:r>
        <w:rPr>
          <w:rFonts w:ascii="Calibri Bold" w:hAnsi="Calibri Bold"/>
        </w:rPr>
        <w:t xml:space="preserve">prayer update email </w:t>
      </w:r>
      <w:r>
        <w:t>(i</w:t>
      </w:r>
      <w:r w:rsidR="007E03C8">
        <w:t>.</w:t>
      </w:r>
      <w:r>
        <w:t>e. Th</w:t>
      </w:r>
      <w:r w:rsidR="00EC3B36">
        <w:t>e one that lists all the thanks</w:t>
      </w:r>
      <w:r>
        <w:t>/requests)</w:t>
      </w:r>
    </w:p>
    <w:p w:rsidR="00BF7ED5" w:rsidRDefault="00BF7ED5"/>
    <w:p w:rsidR="00BF7ED5" w:rsidRDefault="00BF7ED5">
      <w:pPr>
        <w:rPr>
          <w:rFonts w:ascii="Calibri Bold" w:hAnsi="Calibri Bold"/>
        </w:rPr>
      </w:pPr>
      <w:r>
        <w:rPr>
          <w:rFonts w:ascii="Calibri Bold" w:hAnsi="Calibri Bold"/>
        </w:rPr>
        <w:t>A.    SENDING REQ</w:t>
      </w:r>
      <w:r w:rsidR="00667C0B">
        <w:rPr>
          <w:rFonts w:ascii="Calibri Bold" w:hAnsi="Calibri Bold"/>
        </w:rPr>
        <w:t>UEST FOR PRAYER REQUESTS/THANKS</w:t>
      </w:r>
      <w:r>
        <w:rPr>
          <w:rFonts w:ascii="Calibri Bold" w:hAnsi="Calibri Bold"/>
        </w:rPr>
        <w:t xml:space="preserve"> EMAIL</w:t>
      </w:r>
    </w:p>
    <w:p w:rsidR="00BF7ED5" w:rsidRDefault="006D79F6" w:rsidP="002631D5">
      <w:pPr>
        <w:pStyle w:val="ListParagraph"/>
        <w:numPr>
          <w:ilvl w:val="0"/>
          <w:numId w:val="4"/>
        </w:numPr>
      </w:pPr>
      <w:r>
        <w:t>If you are sending</w:t>
      </w:r>
      <w:r w:rsidR="00BF7ED5">
        <w:t xml:space="preserve"> </w:t>
      </w:r>
      <w:r w:rsidR="00667C0B">
        <w:t>the Prayer request email,</w:t>
      </w:r>
      <w:r w:rsidR="00BF7ED5">
        <w:t xml:space="preserve"> you</w:t>
      </w:r>
      <w:r>
        <w:t xml:space="preserve"> first</w:t>
      </w:r>
      <w:r w:rsidR="00BF7ED5">
        <w:t xml:space="preserve"> go into our Incedo website. </w:t>
      </w:r>
      <w:proofErr w:type="spellStart"/>
      <w:r w:rsidR="00BF7ED5">
        <w:t>Ie</w:t>
      </w:r>
      <w:proofErr w:type="spellEnd"/>
      <w:r w:rsidR="00BF7ED5">
        <w:t xml:space="preserve"> </w:t>
      </w:r>
      <w:hyperlink r:id="rId7" w:history="1">
        <w:r w:rsidR="002631D5" w:rsidRPr="00DA1586">
          <w:rPr>
            <w:rStyle w:val="Hyperlink"/>
          </w:rPr>
          <w:t>http://private.incedo.org.nz/prayer/send_email.asp</w:t>
        </w:r>
      </w:hyperlink>
      <w:r w:rsidR="002631D5">
        <w:t xml:space="preserve"> </w:t>
      </w:r>
      <w:r w:rsidR="00F328BF">
        <w:rPr>
          <w:rStyle w:val="ListParagraph"/>
        </w:rPr>
        <w:t xml:space="preserve">    (Note the underscore _ </w:t>
      </w:r>
      <w:r w:rsidR="002631D5">
        <w:rPr>
          <w:rStyle w:val="ListParagraph"/>
        </w:rPr>
        <w:t>between</w:t>
      </w:r>
      <w:r w:rsidR="00F328BF">
        <w:rPr>
          <w:rStyle w:val="ListParagraph"/>
        </w:rPr>
        <w:t xml:space="preserve"> send</w:t>
      </w:r>
      <w:r w:rsidR="002631D5">
        <w:rPr>
          <w:rStyle w:val="ListParagraph"/>
        </w:rPr>
        <w:t xml:space="preserve"> </w:t>
      </w:r>
      <w:proofErr w:type="spellStart"/>
      <w:r w:rsidR="002631D5">
        <w:rPr>
          <w:rStyle w:val="ListParagraph"/>
        </w:rPr>
        <w:t>and</w:t>
      </w:r>
      <w:proofErr w:type="spellEnd"/>
      <w:r w:rsidR="002631D5">
        <w:rPr>
          <w:rStyle w:val="ListParagraph"/>
        </w:rPr>
        <w:t xml:space="preserve"> email</w:t>
      </w:r>
      <w:r w:rsidR="00F328BF">
        <w:rPr>
          <w:rStyle w:val="ListParagraph"/>
        </w:rPr>
        <w:t>!)</w:t>
      </w:r>
    </w:p>
    <w:p w:rsidR="00BF7ED5" w:rsidRDefault="00BF7ED5">
      <w:pPr>
        <w:pStyle w:val="ListParagraph"/>
        <w:numPr>
          <w:ilvl w:val="0"/>
          <w:numId w:val="4"/>
        </w:numPr>
        <w:tabs>
          <w:tab w:val="clear" w:pos="360"/>
          <w:tab w:val="num" w:pos="720"/>
        </w:tabs>
        <w:ind w:left="720" w:hanging="360"/>
      </w:pPr>
      <w:r>
        <w:t>You may wish to log on first to the private part then add your user id and password number then add the prayer /send_email.asp</w:t>
      </w:r>
    </w:p>
    <w:p w:rsidR="00BF7ED5" w:rsidRDefault="00BF7ED5">
      <w:pPr>
        <w:pStyle w:val="ListParagraph"/>
        <w:numPr>
          <w:ilvl w:val="0"/>
          <w:numId w:val="4"/>
        </w:numPr>
        <w:tabs>
          <w:tab w:val="clear" w:pos="360"/>
          <w:tab w:val="num" w:pos="720"/>
        </w:tabs>
        <w:ind w:left="720" w:hanging="360"/>
      </w:pPr>
      <w:r>
        <w:t xml:space="preserve">Once on this page click </w:t>
      </w:r>
      <w:r>
        <w:rPr>
          <w:rFonts w:ascii="Calibri Bold" w:hAnsi="Calibri Bold"/>
        </w:rPr>
        <w:t xml:space="preserve">LIVE -  </w:t>
      </w:r>
      <w:r>
        <w:t xml:space="preserve"> at the top LHS (if you don’t it </w:t>
      </w:r>
      <w:r>
        <w:rPr>
          <w:rFonts w:ascii="Calibri Bold" w:hAnsi="Calibri Bold"/>
        </w:rPr>
        <w:t>won’t</w:t>
      </w:r>
      <w:r>
        <w:t xml:space="preserve"> send anything – even tho</w:t>
      </w:r>
      <w:r w:rsidR="002631D5">
        <w:t>ugh</w:t>
      </w:r>
      <w:r>
        <w:t xml:space="preserve"> it looks like it has!!)</w:t>
      </w:r>
    </w:p>
    <w:p w:rsidR="00BF7ED5" w:rsidRDefault="00BF7ED5">
      <w:pPr>
        <w:pStyle w:val="ListParagraph"/>
        <w:numPr>
          <w:ilvl w:val="0"/>
          <w:numId w:val="4"/>
        </w:numPr>
        <w:tabs>
          <w:tab w:val="clear" w:pos="360"/>
          <w:tab w:val="num" w:pos="720"/>
        </w:tabs>
        <w:ind w:left="720" w:hanging="360"/>
      </w:pPr>
      <w:r>
        <w:t xml:space="preserve">Also tick in the </w:t>
      </w:r>
      <w:r>
        <w:rPr>
          <w:rFonts w:ascii="Calibri Bold" w:hAnsi="Calibri Bold"/>
        </w:rPr>
        <w:t xml:space="preserve">REMINDER </w:t>
      </w:r>
      <w:r>
        <w:t>box – 2</w:t>
      </w:r>
      <w:r>
        <w:rPr>
          <w:vertAlign w:val="superscript"/>
        </w:rPr>
        <w:t>nd</w:t>
      </w:r>
      <w:r>
        <w:t xml:space="preserve"> line down</w:t>
      </w:r>
    </w:p>
    <w:p w:rsidR="00BF7ED5" w:rsidRDefault="00BF7ED5">
      <w:pPr>
        <w:pStyle w:val="ListParagraph"/>
        <w:numPr>
          <w:ilvl w:val="0"/>
          <w:numId w:val="4"/>
        </w:numPr>
        <w:tabs>
          <w:tab w:val="clear" w:pos="360"/>
          <w:tab w:val="num" w:pos="720"/>
        </w:tabs>
        <w:ind w:left="720" w:hanging="360"/>
      </w:pPr>
      <w:r>
        <w:t xml:space="preserve">After the </w:t>
      </w:r>
      <w:r w:rsidR="00667C0B">
        <w:rPr>
          <w:rFonts w:ascii="Calibri Italic" w:hAnsi="Calibri Italic"/>
        </w:rPr>
        <w:t xml:space="preserve">“dear and name stuff, </w:t>
      </w:r>
      <w:r>
        <w:t>write your email asking for prayer info to be sent in and by when.</w:t>
      </w:r>
    </w:p>
    <w:p w:rsidR="00BF7ED5" w:rsidRDefault="007E03C8">
      <w:pPr>
        <w:pStyle w:val="ListParagraph"/>
        <w:numPr>
          <w:ilvl w:val="0"/>
          <w:numId w:val="4"/>
        </w:numPr>
        <w:tabs>
          <w:tab w:val="clear" w:pos="360"/>
          <w:tab w:val="num" w:pos="720"/>
        </w:tabs>
        <w:ind w:left="720" w:hanging="360"/>
      </w:pPr>
      <w:r>
        <w:t>Tick the</w:t>
      </w:r>
      <w:r w:rsidR="00BF7ED5">
        <w:rPr>
          <w:rFonts w:ascii="Calibri Bold" w:hAnsi="Calibri Bold"/>
        </w:rPr>
        <w:t xml:space="preserve"> SEND</w:t>
      </w:r>
      <w:r w:rsidR="00BF7ED5">
        <w:t xml:space="preserve"> box at bottom left of page.</w:t>
      </w:r>
      <w:r w:rsidR="00F328BF">
        <w:t xml:space="preserve">  (Press submit at the bottom of the page.)</w:t>
      </w:r>
    </w:p>
    <w:p w:rsidR="00BF7ED5" w:rsidRDefault="0030483E">
      <w:pPr>
        <w:pStyle w:val="ListParagraph"/>
        <w:numPr>
          <w:ilvl w:val="0"/>
          <w:numId w:val="4"/>
        </w:numPr>
        <w:tabs>
          <w:tab w:val="clear" w:pos="360"/>
          <w:tab w:val="num" w:pos="720"/>
        </w:tabs>
        <w:ind w:left="720" w:hanging="360"/>
      </w:pPr>
      <w:r>
        <w:t xml:space="preserve">Next screen will show </w:t>
      </w:r>
      <w:r w:rsidR="00BF7ED5">
        <w:t xml:space="preserve">how </w:t>
      </w:r>
      <w:r w:rsidR="00667C0B">
        <w:t>many emails have been sent.</w:t>
      </w:r>
      <w:r w:rsidR="00BF7ED5">
        <w:cr/>
      </w:r>
    </w:p>
    <w:p w:rsidR="00BF7ED5" w:rsidRDefault="00BF7ED5">
      <w:pPr>
        <w:rPr>
          <w:rFonts w:ascii="Calibri Bold" w:hAnsi="Calibri Bold"/>
        </w:rPr>
      </w:pPr>
      <w:r>
        <w:rPr>
          <w:rFonts w:ascii="Calibri Bold" w:hAnsi="Calibri Bold"/>
        </w:rPr>
        <w:t>B.</w:t>
      </w:r>
      <w:r>
        <w:rPr>
          <w:rFonts w:ascii="Calibri Bold" w:hAnsi="Calibri Bold"/>
        </w:rPr>
        <w:tab/>
        <w:t>RETRIEVING PRAYER EMAILS and PUTTING IN PRAYER PAGE</w:t>
      </w:r>
    </w:p>
    <w:p w:rsidR="006802E2" w:rsidRDefault="00BF7ED5" w:rsidP="002631D5">
      <w:pPr>
        <w:pStyle w:val="ListParagraph"/>
        <w:numPr>
          <w:ilvl w:val="0"/>
          <w:numId w:val="6"/>
        </w:numPr>
      </w:pPr>
      <w:r>
        <w:t>To retrieve this info go In the webmail (</w:t>
      </w:r>
      <w:hyperlink r:id="rId8" w:history="1">
        <w:r w:rsidR="002631D5" w:rsidRPr="00DA1586">
          <w:rPr>
            <w:rStyle w:val="Hyperlink"/>
          </w:rPr>
          <w:t>http://private.incedo.org.nz/mail/am</w:t>
        </w:r>
      </w:hyperlink>
      <w:r w:rsidR="002631D5">
        <w:t xml:space="preserve">  </w:t>
      </w:r>
      <w:r>
        <w:t>) the user name is “</w:t>
      </w:r>
      <w:r w:rsidRPr="006802E2">
        <w:rPr>
          <w:rFonts w:ascii="Calibri Bold" w:hAnsi="Calibri Bold"/>
        </w:rPr>
        <w:t>prayer@incedo.org.nz</w:t>
      </w:r>
      <w:r>
        <w:t xml:space="preserve">”  The password is </w:t>
      </w:r>
      <w:r w:rsidRPr="006802E2">
        <w:rPr>
          <w:rFonts w:ascii="Calibri Bold" w:hAnsi="Calibri Bold"/>
        </w:rPr>
        <w:t>‘time’</w:t>
      </w:r>
      <w:r w:rsidR="006802E2">
        <w:rPr>
          <w:rFonts w:ascii="Calibri Bold" w:hAnsi="Calibri Bold"/>
        </w:rPr>
        <w:t xml:space="preserve"> </w:t>
      </w:r>
      <w:r>
        <w:t xml:space="preserve">Now you </w:t>
      </w:r>
      <w:r w:rsidR="00667C0B">
        <w:t>can go</w:t>
      </w:r>
      <w:r>
        <w:t xml:space="preserve"> to cut and paste from the email in</w:t>
      </w:r>
      <w:r w:rsidR="00A469C9">
        <w:t>box to the members ‘prayer page’</w:t>
      </w:r>
      <w:r w:rsidR="00E80021">
        <w:t>.</w:t>
      </w:r>
    </w:p>
    <w:p w:rsidR="00BF7ED5" w:rsidRDefault="00BF7ED5" w:rsidP="002631D5">
      <w:pPr>
        <w:pStyle w:val="ListParagraph"/>
        <w:numPr>
          <w:ilvl w:val="0"/>
          <w:numId w:val="6"/>
        </w:numPr>
      </w:pPr>
      <w:r>
        <w:t xml:space="preserve">To do this keep the </w:t>
      </w:r>
      <w:r w:rsidR="000F029F">
        <w:t xml:space="preserve">webmail inbox open but </w:t>
      </w:r>
      <w:proofErr w:type="spellStart"/>
      <w:r w:rsidR="000F029F">
        <w:t>minimise</w:t>
      </w:r>
      <w:proofErr w:type="spellEnd"/>
      <w:r>
        <w:t xml:space="preserve"> and open the members ‘prayer’ page by either </w:t>
      </w:r>
      <w:hyperlink r:id="rId9" w:history="1">
        <w:r w:rsidR="002631D5" w:rsidRPr="00DA1586">
          <w:rPr>
            <w:rStyle w:val="Hyperlink"/>
          </w:rPr>
          <w:t>http://private.incedo.org.nz/prayer</w:t>
        </w:r>
      </w:hyperlink>
      <w:r w:rsidR="002631D5">
        <w:rPr>
          <w:rStyle w:val="Hyperlink1"/>
        </w:rPr>
        <w:t xml:space="preserve"> </w:t>
      </w:r>
      <w:r>
        <w:t xml:space="preserve"> or once in the </w:t>
      </w:r>
      <w:hyperlink r:id="rId10" w:history="1">
        <w:r w:rsidR="002631D5" w:rsidRPr="00DA1586">
          <w:rPr>
            <w:rStyle w:val="Hyperlink"/>
          </w:rPr>
          <w:t>http://private.incedo.org.nz</w:t>
        </w:r>
      </w:hyperlink>
      <w:r w:rsidR="002631D5">
        <w:t xml:space="preserve"> </w:t>
      </w:r>
      <w:r>
        <w:t xml:space="preserve"> click on prayer on left</w:t>
      </w:r>
      <w:r w:rsidR="000F029F">
        <w:t>-</w:t>
      </w:r>
      <w:r>
        <w:t>hand margin.</w:t>
      </w:r>
    </w:p>
    <w:p w:rsidR="00BF7ED5" w:rsidRDefault="00BF7ED5">
      <w:pPr>
        <w:pStyle w:val="ListParagraph"/>
        <w:numPr>
          <w:ilvl w:val="0"/>
          <w:numId w:val="6"/>
        </w:numPr>
        <w:tabs>
          <w:tab w:val="clear" w:pos="360"/>
          <w:tab w:val="num" w:pos="644"/>
        </w:tabs>
        <w:ind w:left="644" w:hanging="360"/>
      </w:pPr>
      <w:r>
        <w:t xml:space="preserve">I cut and paste – </w:t>
      </w:r>
      <w:proofErr w:type="spellStart"/>
      <w:r>
        <w:t>ie</w:t>
      </w:r>
      <w:proofErr w:type="spellEnd"/>
      <w:r>
        <w:t>. Highlight and copy from email and paste into prayer page.  Each person</w:t>
      </w:r>
      <w:r w:rsidR="0040132F">
        <w:t>’</w:t>
      </w:r>
      <w:r>
        <w:t xml:space="preserve">s prayer requests/praise you can put in as one block or separate out – depending how much info is there.  </w:t>
      </w:r>
    </w:p>
    <w:p w:rsidR="00BF7ED5" w:rsidRDefault="00BF7ED5">
      <w:pPr>
        <w:pStyle w:val="ListParagraph"/>
        <w:numPr>
          <w:ilvl w:val="0"/>
          <w:numId w:val="6"/>
        </w:numPr>
        <w:tabs>
          <w:tab w:val="clear" w:pos="360"/>
          <w:tab w:val="num" w:pos="644"/>
        </w:tabs>
        <w:ind w:left="644" w:hanging="360"/>
      </w:pPr>
      <w:r>
        <w:t xml:space="preserve">Click on </w:t>
      </w:r>
      <w:r>
        <w:rPr>
          <w:rFonts w:ascii="Calibri Bold" w:hAnsi="Calibri Bold"/>
        </w:rPr>
        <w:t xml:space="preserve">ADD </w:t>
      </w:r>
      <w:proofErr w:type="gramStart"/>
      <w:r>
        <w:rPr>
          <w:rFonts w:ascii="Calibri Bold" w:hAnsi="Calibri Bold"/>
        </w:rPr>
        <w:t xml:space="preserve">- </w:t>
      </w:r>
      <w:r>
        <w:t xml:space="preserve"> then</w:t>
      </w:r>
      <w:proofErr w:type="gramEnd"/>
      <w:r>
        <w:t xml:space="preserve"> cho</w:t>
      </w:r>
      <w:r w:rsidR="00A469C9">
        <w:t>se prayer type – request, thanks</w:t>
      </w:r>
      <w:r>
        <w:t xml:space="preserve"> e</w:t>
      </w:r>
      <w:r w:rsidR="00A469C9">
        <w:t>tc , then who it is from or area</w:t>
      </w:r>
      <w:r>
        <w:t xml:space="preserve"> it</w:t>
      </w:r>
      <w:r w:rsidR="00A469C9">
        <w:t xml:space="preserve"> i</w:t>
      </w:r>
      <w:r>
        <w:t>s from, then paste in prayer info.  Sometimes needs refining.</w:t>
      </w:r>
    </w:p>
    <w:p w:rsidR="00BF7ED5" w:rsidRDefault="00BF7ED5">
      <w:pPr>
        <w:pStyle w:val="ListParagraph"/>
        <w:numPr>
          <w:ilvl w:val="0"/>
          <w:numId w:val="6"/>
        </w:numPr>
        <w:tabs>
          <w:tab w:val="clear" w:pos="360"/>
          <w:tab w:val="num" w:pos="644"/>
        </w:tabs>
        <w:ind w:left="644" w:hanging="360"/>
      </w:pPr>
      <w:r>
        <w:t>You will need to cho</w:t>
      </w:r>
      <w:r w:rsidR="00E80021">
        <w:t>o</w:t>
      </w:r>
      <w:r>
        <w:t>se an end date from the</w:t>
      </w:r>
      <w:r w:rsidR="00A469C9">
        <w:t xml:space="preserve"> calendar below (Usually a week.</w:t>
      </w:r>
      <w:r>
        <w:t>)</w:t>
      </w:r>
    </w:p>
    <w:p w:rsidR="00BF7ED5" w:rsidRDefault="00BF7ED5">
      <w:pPr>
        <w:pStyle w:val="ListParagraph"/>
        <w:numPr>
          <w:ilvl w:val="0"/>
          <w:numId w:val="6"/>
        </w:numPr>
        <w:tabs>
          <w:tab w:val="clear" w:pos="360"/>
          <w:tab w:val="num" w:pos="644"/>
        </w:tabs>
        <w:ind w:left="644" w:hanging="360"/>
        <w:rPr>
          <w:rFonts w:ascii="Calibri Bold" w:hAnsi="Calibri Bold"/>
        </w:rPr>
      </w:pPr>
      <w:r>
        <w:t xml:space="preserve">Then finally click on </w:t>
      </w:r>
      <w:r>
        <w:rPr>
          <w:rFonts w:ascii="Calibri Bold" w:hAnsi="Calibri Bold"/>
        </w:rPr>
        <w:t>CREATE.</w:t>
      </w:r>
    </w:p>
    <w:p w:rsidR="00BF7ED5" w:rsidRDefault="00BF7ED5">
      <w:pPr>
        <w:pStyle w:val="ListParagraph"/>
        <w:numPr>
          <w:ilvl w:val="0"/>
          <w:numId w:val="6"/>
        </w:numPr>
        <w:tabs>
          <w:tab w:val="clear" w:pos="360"/>
          <w:tab w:val="num" w:pos="644"/>
        </w:tabs>
        <w:ind w:left="644" w:hanging="360"/>
      </w:pPr>
      <w:r>
        <w:t xml:space="preserve">To make amends click on the pen and paper icon on left of info and add or delete what you want.  You will need to click </w:t>
      </w:r>
      <w:r>
        <w:rPr>
          <w:rFonts w:ascii="Calibri Bold" w:hAnsi="Calibri Bold"/>
        </w:rPr>
        <w:t>modify</w:t>
      </w:r>
      <w:r>
        <w:t xml:space="preserve"> after making changes or </w:t>
      </w:r>
      <w:r w:rsidR="0040132F">
        <w:rPr>
          <w:rFonts w:ascii="Calibri Bold" w:hAnsi="Calibri Bold"/>
        </w:rPr>
        <w:t>delete</w:t>
      </w:r>
      <w:r>
        <w:t xml:space="preserve"> if you want to remove </w:t>
      </w:r>
      <w:proofErr w:type="gramStart"/>
      <w:r>
        <w:t>it .</w:t>
      </w:r>
      <w:proofErr w:type="gramEnd"/>
      <w:r>
        <w:cr/>
      </w:r>
    </w:p>
    <w:p w:rsidR="00BF7ED5" w:rsidRDefault="00BF7ED5">
      <w:pPr>
        <w:rPr>
          <w:rFonts w:ascii="Calibri Bold" w:hAnsi="Calibri Bold"/>
        </w:rPr>
      </w:pPr>
      <w:r>
        <w:rPr>
          <w:rFonts w:ascii="Calibri Bold" w:hAnsi="Calibri Bold"/>
        </w:rPr>
        <w:t xml:space="preserve">C. </w:t>
      </w:r>
      <w:r>
        <w:rPr>
          <w:rFonts w:ascii="Calibri Bold" w:hAnsi="Calibri Bold"/>
        </w:rPr>
        <w:tab/>
        <w:t>DAILY TEXTS</w:t>
      </w:r>
      <w:r>
        <w:rPr>
          <w:rFonts w:ascii="Calibri Bold" w:hAnsi="Calibri Bold"/>
        </w:rPr>
        <w:tab/>
      </w:r>
    </w:p>
    <w:p w:rsidR="00BF7ED5" w:rsidRDefault="00BF7ED5">
      <w:pPr>
        <w:pStyle w:val="ListParagraph"/>
        <w:numPr>
          <w:ilvl w:val="0"/>
          <w:numId w:val="8"/>
        </w:numPr>
        <w:tabs>
          <w:tab w:val="clear" w:pos="360"/>
          <w:tab w:val="num" w:pos="644"/>
        </w:tabs>
        <w:ind w:left="644" w:hanging="360"/>
      </w:pPr>
      <w:r>
        <w:t>To add to the daily text page you will need to cut and paste again or chose in</w:t>
      </w:r>
      <w:r w:rsidR="0058004C">
        <w:t xml:space="preserve"> your own words (to make it fit</w:t>
      </w:r>
      <w:r>
        <w:t xml:space="preserve">!)  </w:t>
      </w:r>
      <w:hyperlink r:id="rId11" w:history="1">
        <w:r>
          <w:rPr>
            <w:rStyle w:val="Hyperlink1"/>
          </w:rPr>
          <w:t>www.incedo.org.nz/private/prayer/dailytxt.asp</w:t>
        </w:r>
      </w:hyperlink>
      <w:r>
        <w:t xml:space="preserve"> </w:t>
      </w:r>
    </w:p>
    <w:p w:rsidR="00BF7ED5" w:rsidRDefault="00BF7ED5">
      <w:pPr>
        <w:pStyle w:val="ListParagraph"/>
        <w:numPr>
          <w:ilvl w:val="0"/>
          <w:numId w:val="8"/>
        </w:numPr>
        <w:tabs>
          <w:tab w:val="clear" w:pos="360"/>
          <w:tab w:val="num" w:pos="644"/>
        </w:tabs>
        <w:ind w:left="644" w:hanging="360"/>
      </w:pPr>
      <w:r>
        <w:t>On RHS is the number of characters you have left.</w:t>
      </w:r>
      <w:r w:rsidR="003C182E">
        <w:t xml:space="preserve">  IF you exceed 160 characters</w:t>
      </w:r>
      <w:r w:rsidR="006802E2">
        <w:t>,</w:t>
      </w:r>
      <w:r w:rsidR="003C182E">
        <w:t xml:space="preserve"> the message will se</w:t>
      </w:r>
      <w:r w:rsidR="006802E2">
        <w:t>lf-destruct and not be sent out.</w:t>
      </w:r>
    </w:p>
    <w:p w:rsidR="00A469C9" w:rsidRDefault="0058004C">
      <w:pPr>
        <w:pStyle w:val="ListParagraph"/>
        <w:numPr>
          <w:ilvl w:val="0"/>
          <w:numId w:val="8"/>
        </w:numPr>
        <w:tabs>
          <w:tab w:val="clear" w:pos="360"/>
          <w:tab w:val="num" w:pos="644"/>
        </w:tabs>
        <w:ind w:left="644" w:hanging="360"/>
      </w:pPr>
      <w:r>
        <w:t xml:space="preserve">While you can change the </w:t>
      </w:r>
      <w:r w:rsidR="00BF7ED5">
        <w:t>for</w:t>
      </w:r>
      <w:r>
        <w:t xml:space="preserve">mat – </w:t>
      </w:r>
      <w:proofErr w:type="spellStart"/>
      <w:r>
        <w:t>i.e</w:t>
      </w:r>
      <w:proofErr w:type="spellEnd"/>
      <w:r>
        <w:t xml:space="preserve"> take out the 3x3 part</w:t>
      </w:r>
      <w:r w:rsidR="00A469C9">
        <w:t xml:space="preserve"> and add specific prayer, it’s up to you re </w:t>
      </w:r>
      <w:r>
        <w:t>format ‘style’.</w:t>
      </w:r>
    </w:p>
    <w:p w:rsidR="00BF7ED5" w:rsidRDefault="00A469C9">
      <w:pPr>
        <w:pStyle w:val="ListParagraph"/>
        <w:numPr>
          <w:ilvl w:val="0"/>
          <w:numId w:val="8"/>
        </w:numPr>
        <w:tabs>
          <w:tab w:val="clear" w:pos="360"/>
          <w:tab w:val="num" w:pos="644"/>
        </w:tabs>
        <w:ind w:left="644" w:hanging="360"/>
      </w:pPr>
      <w:r>
        <w:t>Mal adds the Bible reading part.</w:t>
      </w:r>
    </w:p>
    <w:p w:rsidR="00BF7ED5" w:rsidRDefault="00BF7ED5" w:rsidP="0030483E">
      <w:pPr>
        <w:pStyle w:val="ListParagraph"/>
        <w:numPr>
          <w:ilvl w:val="0"/>
          <w:numId w:val="8"/>
        </w:numPr>
        <w:tabs>
          <w:tab w:val="clear" w:pos="360"/>
          <w:tab w:val="num" w:pos="644"/>
        </w:tabs>
        <w:ind w:left="644" w:hanging="360"/>
      </w:pPr>
      <w:r w:rsidRPr="0030483E">
        <w:rPr>
          <w:rFonts w:ascii="Calibri Bold" w:hAnsi="Calibri Bold"/>
        </w:rPr>
        <w:t>ALWAYS</w:t>
      </w:r>
      <w:r>
        <w:t xml:space="preserve"> click on </w:t>
      </w:r>
      <w:r w:rsidRPr="0030483E">
        <w:rPr>
          <w:rFonts w:ascii="Calibri Bold" w:hAnsi="Calibri Bold"/>
        </w:rPr>
        <w:t>submit</w:t>
      </w:r>
      <w:r>
        <w:t xml:space="preserve"> at the bottom left of page before closing.  Otherwise changes will not be saved.</w:t>
      </w:r>
      <w:r>
        <w:cr/>
      </w:r>
    </w:p>
    <w:p w:rsidR="00BF7ED5" w:rsidRDefault="00BF7ED5">
      <w:pPr>
        <w:rPr>
          <w:rFonts w:ascii="Calibri Bold" w:hAnsi="Calibri Bold"/>
        </w:rPr>
      </w:pPr>
      <w:r>
        <w:rPr>
          <w:rFonts w:ascii="Calibri Bold" w:hAnsi="Calibri Bold"/>
        </w:rPr>
        <w:t>D.</w:t>
      </w:r>
      <w:r>
        <w:rPr>
          <w:rFonts w:ascii="Calibri Bold" w:hAnsi="Calibri Bold"/>
        </w:rPr>
        <w:tab/>
        <w:t xml:space="preserve"> SENDING PRAYER UPDATE EMAIL</w:t>
      </w:r>
    </w:p>
    <w:p w:rsidR="00BF7ED5" w:rsidRDefault="00A469C9">
      <w:pPr>
        <w:pStyle w:val="ListParagraph"/>
        <w:numPr>
          <w:ilvl w:val="0"/>
          <w:numId w:val="9"/>
        </w:numPr>
        <w:tabs>
          <w:tab w:val="clear" w:pos="360"/>
          <w:tab w:val="num" w:pos="720"/>
        </w:tabs>
        <w:ind w:left="720" w:hanging="360"/>
      </w:pPr>
      <w:r>
        <w:t>If</w:t>
      </w:r>
      <w:r w:rsidR="00BF7ED5">
        <w:t xml:space="preserve"> sending the Prayer email to everyone so </w:t>
      </w:r>
      <w:r>
        <w:t>they can see the current thanks</w:t>
      </w:r>
      <w:r w:rsidR="00BF7ED5">
        <w:t xml:space="preserve"> and requests go into our Incedo website. </w:t>
      </w:r>
      <w:proofErr w:type="spellStart"/>
      <w:r w:rsidR="00BF7ED5">
        <w:t>Ie</w:t>
      </w:r>
      <w:proofErr w:type="spellEnd"/>
      <w:r w:rsidR="00BF7ED5">
        <w:t xml:space="preserve"> </w:t>
      </w:r>
      <w:hyperlink r:id="rId12" w:history="1">
        <w:r w:rsidR="00E80021">
          <w:rPr>
            <w:rStyle w:val="Hyperlink1"/>
          </w:rPr>
          <w:t>private</w:t>
        </w:r>
        <w:r w:rsidR="00BF7ED5">
          <w:rPr>
            <w:rStyle w:val="Hyperlink1"/>
          </w:rPr>
          <w:t>.incedo.org.nz/</w:t>
        </w:r>
        <w:bookmarkStart w:id="0" w:name="_GoBack"/>
        <w:bookmarkEnd w:id="0"/>
        <w:r w:rsidR="00BF7ED5">
          <w:rPr>
            <w:rStyle w:val="Hyperlink1"/>
          </w:rPr>
          <w:t>prayer/send_email.asp</w:t>
        </w:r>
      </w:hyperlink>
    </w:p>
    <w:p w:rsidR="00BF7ED5" w:rsidRDefault="00BF7ED5">
      <w:pPr>
        <w:pStyle w:val="ListParagraph"/>
        <w:numPr>
          <w:ilvl w:val="0"/>
          <w:numId w:val="9"/>
        </w:numPr>
        <w:tabs>
          <w:tab w:val="clear" w:pos="360"/>
          <w:tab w:val="num" w:pos="720"/>
        </w:tabs>
        <w:ind w:left="720" w:hanging="360"/>
      </w:pPr>
      <w:r>
        <w:t>You may wish to log on first to the private part then add your user id and password number then add the prayer /send_email.asp</w:t>
      </w:r>
    </w:p>
    <w:p w:rsidR="00BF7ED5" w:rsidRDefault="00BF7ED5">
      <w:pPr>
        <w:pStyle w:val="ListParagraph"/>
        <w:numPr>
          <w:ilvl w:val="0"/>
          <w:numId w:val="9"/>
        </w:numPr>
        <w:tabs>
          <w:tab w:val="clear" w:pos="360"/>
          <w:tab w:val="num" w:pos="720"/>
        </w:tabs>
        <w:ind w:left="720" w:hanging="360"/>
      </w:pPr>
      <w:r>
        <w:t xml:space="preserve">Once on this page click </w:t>
      </w:r>
      <w:r>
        <w:rPr>
          <w:rFonts w:ascii="Calibri Bold" w:hAnsi="Calibri Bold"/>
        </w:rPr>
        <w:t xml:space="preserve">LIVE -  </w:t>
      </w:r>
      <w:r>
        <w:t xml:space="preserve"> at the top LHS (if you don’t it </w:t>
      </w:r>
      <w:r>
        <w:rPr>
          <w:rFonts w:ascii="Calibri Bold" w:hAnsi="Calibri Bold"/>
        </w:rPr>
        <w:t>won’t</w:t>
      </w:r>
      <w:r>
        <w:t xml:space="preserve"> send anything – even </w:t>
      </w:r>
      <w:proofErr w:type="spellStart"/>
      <w:r>
        <w:t>tho</w:t>
      </w:r>
      <w:proofErr w:type="spellEnd"/>
      <w:r>
        <w:t xml:space="preserve"> it looks like it has!!)</w:t>
      </w:r>
    </w:p>
    <w:p w:rsidR="00BF7ED5" w:rsidRDefault="00BF7ED5">
      <w:pPr>
        <w:pStyle w:val="ListParagraph"/>
        <w:numPr>
          <w:ilvl w:val="0"/>
          <w:numId w:val="9"/>
        </w:numPr>
        <w:tabs>
          <w:tab w:val="clear" w:pos="360"/>
          <w:tab w:val="num" w:pos="720"/>
        </w:tabs>
        <w:ind w:left="720" w:hanging="360"/>
      </w:pPr>
      <w:r>
        <w:t xml:space="preserve">Also tick in the </w:t>
      </w:r>
      <w:r>
        <w:rPr>
          <w:rFonts w:ascii="Calibri Bold" w:hAnsi="Calibri Bold"/>
        </w:rPr>
        <w:t xml:space="preserve">PRAYER </w:t>
      </w:r>
      <w:r>
        <w:t>box – 2</w:t>
      </w:r>
      <w:r>
        <w:rPr>
          <w:vertAlign w:val="superscript"/>
        </w:rPr>
        <w:t>nd</w:t>
      </w:r>
      <w:r>
        <w:t xml:space="preserve"> line down</w:t>
      </w:r>
    </w:p>
    <w:p w:rsidR="00BF7ED5" w:rsidRDefault="00BF7ED5">
      <w:pPr>
        <w:pStyle w:val="ListParagraph"/>
        <w:numPr>
          <w:ilvl w:val="0"/>
          <w:numId w:val="9"/>
        </w:numPr>
        <w:tabs>
          <w:tab w:val="clear" w:pos="360"/>
          <w:tab w:val="num" w:pos="720"/>
        </w:tabs>
        <w:ind w:left="720" w:hanging="360"/>
      </w:pPr>
      <w:r>
        <w:t xml:space="preserve">Tick </w:t>
      </w:r>
      <w:proofErr w:type="gramStart"/>
      <w:r>
        <w:t xml:space="preserve">the </w:t>
      </w:r>
      <w:r>
        <w:rPr>
          <w:rFonts w:ascii="Calibri Bold" w:hAnsi="Calibri Bold"/>
        </w:rPr>
        <w:t xml:space="preserve"> SEND</w:t>
      </w:r>
      <w:proofErr w:type="gramEnd"/>
      <w:r>
        <w:t xml:space="preserve"> box at bottom left of page.</w:t>
      </w:r>
    </w:p>
    <w:p w:rsidR="00BF7ED5" w:rsidRDefault="00BF7ED5">
      <w:pPr>
        <w:pStyle w:val="ListParagraph"/>
        <w:numPr>
          <w:ilvl w:val="0"/>
          <w:numId w:val="9"/>
        </w:numPr>
        <w:tabs>
          <w:tab w:val="clear" w:pos="360"/>
          <w:tab w:val="num" w:pos="720"/>
        </w:tabs>
        <w:ind w:left="720" w:hanging="360"/>
      </w:pPr>
      <w:r>
        <w:lastRenderedPageBreak/>
        <w:t xml:space="preserve">This automatically e-mails all the current requests and praises that you have copied and pasted onto the Incedo prayer page. </w:t>
      </w:r>
    </w:p>
    <w:p w:rsidR="00BF7ED5" w:rsidRPr="00417A3D" w:rsidRDefault="0030483E" w:rsidP="0030483E">
      <w:pPr>
        <w:pStyle w:val="ListParagraph"/>
        <w:numPr>
          <w:ilvl w:val="0"/>
          <w:numId w:val="9"/>
        </w:numPr>
        <w:tabs>
          <w:tab w:val="clear" w:pos="360"/>
          <w:tab w:val="num" w:pos="720"/>
        </w:tabs>
        <w:ind w:left="644" w:hanging="360"/>
        <w:rPr>
          <w:rFonts w:ascii="Times New Roman" w:eastAsia="Times New Roman" w:hAnsi="Times New Roman"/>
          <w:color w:val="auto"/>
          <w:sz w:val="20"/>
          <w:lang w:val="en-NZ" w:eastAsia="en-NZ" w:bidi="x-none"/>
        </w:rPr>
      </w:pPr>
      <w:r>
        <w:t>Next screen will show</w:t>
      </w:r>
      <w:r w:rsidR="00BF7ED5">
        <w:t xml:space="preserve"> how </w:t>
      </w:r>
      <w:r w:rsidR="007E03C8">
        <w:t>many emails have been sent.</w:t>
      </w:r>
    </w:p>
    <w:p w:rsidR="00417A3D" w:rsidRDefault="00417A3D" w:rsidP="00417A3D">
      <w:pPr>
        <w:pStyle w:val="ListParagraph"/>
      </w:pPr>
    </w:p>
    <w:p w:rsidR="00417A3D" w:rsidRPr="0030483E" w:rsidRDefault="001506D3" w:rsidP="00417A3D">
      <w:pPr>
        <w:pStyle w:val="ListParagraph"/>
        <w:rPr>
          <w:rFonts w:ascii="Times New Roman" w:eastAsia="Times New Roman" w:hAnsi="Times New Roman"/>
          <w:color w:val="auto"/>
          <w:sz w:val="20"/>
          <w:lang w:val="en-NZ" w:eastAsia="en-NZ" w:bidi="x-none"/>
        </w:rPr>
      </w:pPr>
      <w:r>
        <w:t>THANK YOU!</w:t>
      </w:r>
    </w:p>
    <w:sectPr w:rsidR="00417A3D" w:rsidRPr="0030483E" w:rsidSect="00E8002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567" w:right="567" w:bottom="567" w:left="56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4BB" w:rsidRDefault="002644BB">
      <w:pPr>
        <w:spacing w:after="0" w:line="240" w:lineRule="auto"/>
      </w:pPr>
      <w:r>
        <w:separator/>
      </w:r>
    </w:p>
  </w:endnote>
  <w:endnote w:type="continuationSeparator" w:id="0">
    <w:p w:rsidR="002644BB" w:rsidRDefault="00264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Calibri Italic">
    <w:panose1 w:val="020F05020202040A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ED5" w:rsidRDefault="00BF7ED5">
    <w:pPr>
      <w:pStyle w:val="FreeForm"/>
      <w:rPr>
        <w:rFonts w:ascii="Times New Roman" w:eastAsia="Times New Roman" w:hAnsi="Times New Roman"/>
        <w:color w:val="auto"/>
        <w:sz w:val="20"/>
        <w:lang w:val="en-NZ" w:eastAsia="en-NZ"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ED5" w:rsidRDefault="00BF7ED5">
    <w:pPr>
      <w:pStyle w:val="FreeForm"/>
      <w:rPr>
        <w:rFonts w:ascii="Times New Roman" w:eastAsia="Times New Roman" w:hAnsi="Times New Roman"/>
        <w:color w:val="auto"/>
        <w:sz w:val="20"/>
        <w:lang w:val="en-NZ" w:eastAsia="en-NZ" w:bidi="x-no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6D3" w:rsidRDefault="001506D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4BB" w:rsidRDefault="002644BB">
      <w:pPr>
        <w:spacing w:after="0" w:line="240" w:lineRule="auto"/>
      </w:pPr>
      <w:r>
        <w:separator/>
      </w:r>
    </w:p>
  </w:footnote>
  <w:footnote w:type="continuationSeparator" w:id="0">
    <w:p w:rsidR="002644BB" w:rsidRDefault="00264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ED5" w:rsidRDefault="00BF7ED5">
    <w:pPr>
      <w:pStyle w:val="FreeForm"/>
      <w:rPr>
        <w:rFonts w:ascii="Times New Roman" w:eastAsia="Times New Roman" w:hAnsi="Times New Roman"/>
        <w:color w:val="auto"/>
        <w:sz w:val="20"/>
        <w:lang w:val="en-NZ" w:eastAsia="en-NZ"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ED5" w:rsidRDefault="00BF7ED5">
    <w:pPr>
      <w:pStyle w:val="FreeForm"/>
      <w:rPr>
        <w:rFonts w:ascii="Times New Roman" w:eastAsia="Times New Roman" w:hAnsi="Times New Roman"/>
        <w:color w:val="auto"/>
        <w:sz w:val="20"/>
        <w:lang w:val="en-NZ" w:eastAsia="en-NZ" w:bidi="x-no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6D3" w:rsidRDefault="001506D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94EE873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1" w15:restartNumberingAfterBreak="0">
    <w:nsid w:val="00000002"/>
    <w:multiLevelType w:val="multilevel"/>
    <w:tmpl w:val="894EE874"/>
    <w:numStyleLink w:val="List1"/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 w15:restartNumberingAfterBreak="0">
    <w:nsid w:val="00000004"/>
    <w:multiLevelType w:val="multilevel"/>
    <w:tmpl w:val="894EE876"/>
    <w:numStyleLink w:val="List21"/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284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04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724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444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164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884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04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324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044"/>
      </w:pPr>
      <w:rPr>
        <w:rFonts w:hint="default"/>
        <w:color w:val="000000"/>
        <w:position w:val="0"/>
        <w:sz w:val="22"/>
      </w:rPr>
    </w:lvl>
  </w:abstractNum>
  <w:abstractNum w:abstractNumId="5" w15:restartNumberingAfterBreak="0">
    <w:nsid w:val="00000006"/>
    <w:multiLevelType w:val="multilevel"/>
    <w:tmpl w:val="894EE878"/>
    <w:numStyleLink w:val="List31"/>
  </w:abstractNum>
  <w:abstractNum w:abstractNumId="6" w15:restartNumberingAfterBreak="0">
    <w:nsid w:val="00000007"/>
    <w:multiLevelType w:val="multilevel"/>
    <w:tmpl w:val="894EE879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284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04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724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444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164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884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04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324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044"/>
      </w:pPr>
      <w:rPr>
        <w:rFonts w:hint="default"/>
        <w:color w:val="000000"/>
        <w:position w:val="0"/>
        <w:sz w:val="22"/>
      </w:rPr>
    </w:lvl>
  </w:abstractNum>
  <w:abstractNum w:abstractNumId="7" w15:restartNumberingAfterBreak="0">
    <w:nsid w:val="00000008"/>
    <w:multiLevelType w:val="multilevel"/>
    <w:tmpl w:val="894EE87A"/>
    <w:numStyleLink w:val="List41"/>
  </w:abstractNum>
  <w:abstractNum w:abstractNumId="8" w15:restartNumberingAfterBreak="0">
    <w:nsid w:val="00000009"/>
    <w:multiLevelType w:val="multilevel"/>
    <w:tmpl w:val="894EE87B"/>
    <w:numStyleLink w:val="List21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5FF3"/>
    <w:rsid w:val="000F029F"/>
    <w:rsid w:val="001506D3"/>
    <w:rsid w:val="001D7A69"/>
    <w:rsid w:val="00262236"/>
    <w:rsid w:val="002631D5"/>
    <w:rsid w:val="002644BB"/>
    <w:rsid w:val="00300AAE"/>
    <w:rsid w:val="0030483E"/>
    <w:rsid w:val="00335A3E"/>
    <w:rsid w:val="003A21EA"/>
    <w:rsid w:val="003C182E"/>
    <w:rsid w:val="003C7F36"/>
    <w:rsid w:val="0040132F"/>
    <w:rsid w:val="00417A3D"/>
    <w:rsid w:val="00472F7C"/>
    <w:rsid w:val="004D373F"/>
    <w:rsid w:val="00534CFE"/>
    <w:rsid w:val="0058004C"/>
    <w:rsid w:val="005B5FF3"/>
    <w:rsid w:val="00621DD2"/>
    <w:rsid w:val="00667C0B"/>
    <w:rsid w:val="006726B9"/>
    <w:rsid w:val="006802E2"/>
    <w:rsid w:val="006D79F6"/>
    <w:rsid w:val="006E57B7"/>
    <w:rsid w:val="007271D9"/>
    <w:rsid w:val="00756AD4"/>
    <w:rsid w:val="00782233"/>
    <w:rsid w:val="007D1554"/>
    <w:rsid w:val="007E03C8"/>
    <w:rsid w:val="0080602F"/>
    <w:rsid w:val="00824B04"/>
    <w:rsid w:val="008E09D1"/>
    <w:rsid w:val="00A00559"/>
    <w:rsid w:val="00A469C9"/>
    <w:rsid w:val="00B30328"/>
    <w:rsid w:val="00B82C80"/>
    <w:rsid w:val="00BB5742"/>
    <w:rsid w:val="00BE7B74"/>
    <w:rsid w:val="00BF7ED5"/>
    <w:rsid w:val="00D60428"/>
    <w:rsid w:val="00E6012F"/>
    <w:rsid w:val="00E80021"/>
    <w:rsid w:val="00EC3B36"/>
    <w:rsid w:val="00ED79F4"/>
    <w:rsid w:val="00F328BF"/>
    <w:rsid w:val="00F7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9DF3A3D-C024-46D9-8C26-558C105E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reeForm">
    <w:name w:val="Free Form"/>
    <w:pPr>
      <w:spacing w:after="200" w:line="276" w:lineRule="auto"/>
    </w:pPr>
    <w:rPr>
      <w:rFonts w:ascii="Calibri" w:eastAsia="ヒラギノ角ゴ Pro W3" w:hAnsi="Calibri"/>
      <w:color w:val="000000"/>
      <w:sz w:val="22"/>
      <w:lang w:val="en-US" w:eastAsia="en-US"/>
    </w:rPr>
  </w:style>
  <w:style w:type="paragraph" w:styleId="ListParagraph">
    <w:name w:val="List Paragraph"/>
    <w:qFormat/>
    <w:pPr>
      <w:spacing w:after="200" w:line="276" w:lineRule="auto"/>
      <w:ind w:left="720"/>
    </w:pPr>
    <w:rPr>
      <w:rFonts w:ascii="Calibri" w:eastAsia="ヒラギノ角ゴ Pro W3" w:hAnsi="Calibri"/>
      <w:color w:val="000000"/>
      <w:sz w:val="22"/>
      <w:lang w:val="en-US" w:eastAsia="en-US"/>
    </w:rPr>
  </w:style>
  <w:style w:type="numbering" w:customStyle="1" w:styleId="List1">
    <w:name w:val="List 1"/>
    <w:pPr>
      <w:numPr>
        <w:numId w:val="1"/>
      </w:numPr>
    </w:pPr>
  </w:style>
  <w:style w:type="numbering" w:customStyle="1" w:styleId="List21">
    <w:name w:val="List 21"/>
    <w:pPr>
      <w:numPr>
        <w:numId w:val="3"/>
      </w:numPr>
    </w:pPr>
  </w:style>
  <w:style w:type="character" w:customStyle="1" w:styleId="Hyperlink1">
    <w:name w:val="Hyperlink1"/>
    <w:rPr>
      <w:color w:val="002FF6"/>
      <w:sz w:val="22"/>
      <w:u w:val="single"/>
    </w:rPr>
  </w:style>
  <w:style w:type="character" w:customStyle="1" w:styleId="Unknown0">
    <w:name w:val="Unknown 0"/>
    <w:basedOn w:val="DefaultParagraphFont"/>
    <w:semiHidden/>
  </w:style>
  <w:style w:type="numbering" w:customStyle="1" w:styleId="List31">
    <w:name w:val="List 31"/>
    <w:pPr>
      <w:numPr>
        <w:numId w:val="5"/>
      </w:numPr>
    </w:pPr>
  </w:style>
  <w:style w:type="character" w:customStyle="1" w:styleId="Unknown1">
    <w:name w:val="Unknown 1"/>
    <w:basedOn w:val="DefaultParagraphFont"/>
    <w:semiHidden/>
  </w:style>
  <w:style w:type="numbering" w:customStyle="1" w:styleId="List41">
    <w:name w:val="List 41"/>
    <w:pPr>
      <w:numPr>
        <w:numId w:val="7"/>
      </w:numPr>
    </w:pPr>
  </w:style>
  <w:style w:type="character" w:customStyle="1" w:styleId="Unknown2">
    <w:name w:val="Unknown 2"/>
    <w:basedOn w:val="DefaultParagraphFont"/>
    <w:semiHidden/>
  </w:style>
  <w:style w:type="character" w:styleId="Hyperlink">
    <w:name w:val="Hyperlink"/>
    <w:locked/>
    <w:rsid w:val="0040132F"/>
    <w:rPr>
      <w:color w:val="0000FF"/>
      <w:u w:val="single"/>
    </w:rPr>
  </w:style>
  <w:style w:type="character" w:styleId="FollowedHyperlink">
    <w:name w:val="FollowedHyperlink"/>
    <w:basedOn w:val="DefaultParagraphFont"/>
    <w:locked/>
    <w:rsid w:val="00263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ivate.incedo.org.nz/mail/a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private.incedo.org.nz/prayer/send_email.asp" TargetMode="External"/><Relationship Id="rId12" Type="http://schemas.openxmlformats.org/officeDocument/2006/relationships/hyperlink" Target="http://www.incedo.org.nz/private/prayer/send_email.asp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cedo.org.nz/private/prayer/dailytxt.as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rivate.incedo.org.n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ivate.incedo.org.nz/prayer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F2A2184.dotm</Template>
  <TotalTime>1</TotalTime>
  <Pages>2</Pages>
  <Words>711</Words>
  <Characters>3604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4307</CharactersWithSpaces>
  <SharedDoc>false</SharedDoc>
  <HLinks>
    <vt:vector size="36" baseType="variant">
      <vt:variant>
        <vt:i4>7536704</vt:i4>
      </vt:variant>
      <vt:variant>
        <vt:i4>15</vt:i4>
      </vt:variant>
      <vt:variant>
        <vt:i4>0</vt:i4>
      </vt:variant>
      <vt:variant>
        <vt:i4>5</vt:i4>
      </vt:variant>
      <vt:variant>
        <vt:lpwstr>http://www.incedo.org.nz/private/prayer/send_email.asp</vt:lpwstr>
      </vt:variant>
      <vt:variant>
        <vt:lpwstr/>
      </vt:variant>
      <vt:variant>
        <vt:i4>1507338</vt:i4>
      </vt:variant>
      <vt:variant>
        <vt:i4>12</vt:i4>
      </vt:variant>
      <vt:variant>
        <vt:i4>0</vt:i4>
      </vt:variant>
      <vt:variant>
        <vt:i4>5</vt:i4>
      </vt:variant>
      <vt:variant>
        <vt:lpwstr>http://www.incedo.org.nz/private/prayer/dailytxt.asp</vt:lpwstr>
      </vt:variant>
      <vt:variant>
        <vt:lpwstr/>
      </vt:variant>
      <vt:variant>
        <vt:i4>5242893</vt:i4>
      </vt:variant>
      <vt:variant>
        <vt:i4>9</vt:i4>
      </vt:variant>
      <vt:variant>
        <vt:i4>0</vt:i4>
      </vt:variant>
      <vt:variant>
        <vt:i4>5</vt:i4>
      </vt:variant>
      <vt:variant>
        <vt:lpwstr>http://www.incedo.org.nz/private</vt:lpwstr>
      </vt:variant>
      <vt:variant>
        <vt:lpwstr/>
      </vt:variant>
      <vt:variant>
        <vt:i4>4063289</vt:i4>
      </vt:variant>
      <vt:variant>
        <vt:i4>6</vt:i4>
      </vt:variant>
      <vt:variant>
        <vt:i4>0</vt:i4>
      </vt:variant>
      <vt:variant>
        <vt:i4>5</vt:i4>
      </vt:variant>
      <vt:variant>
        <vt:lpwstr>http://www.incedo.org.nz/private/prayer/default.asp</vt:lpwstr>
      </vt:variant>
      <vt:variant>
        <vt:lpwstr/>
      </vt:variant>
      <vt:variant>
        <vt:i4>4784156</vt:i4>
      </vt:variant>
      <vt:variant>
        <vt:i4>3</vt:i4>
      </vt:variant>
      <vt:variant>
        <vt:i4>0</vt:i4>
      </vt:variant>
      <vt:variant>
        <vt:i4>5</vt:i4>
      </vt:variant>
      <vt:variant>
        <vt:lpwstr>http://www.incedo.org.nz/mail</vt:lpwstr>
      </vt:variant>
      <vt:variant>
        <vt:lpwstr/>
      </vt:variant>
      <vt:variant>
        <vt:i4>7536704</vt:i4>
      </vt:variant>
      <vt:variant>
        <vt:i4>0</vt:i4>
      </vt:variant>
      <vt:variant>
        <vt:i4>0</vt:i4>
      </vt:variant>
      <vt:variant>
        <vt:i4>5</vt:i4>
      </vt:variant>
      <vt:variant>
        <vt:lpwstr>http://www.incedo.org.nz/private/prayer/send_email.asp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Gardiner</dc:creator>
  <cp:keywords/>
  <cp:lastModifiedBy>Greg Tichbon</cp:lastModifiedBy>
  <cp:revision>2</cp:revision>
  <dcterms:created xsi:type="dcterms:W3CDTF">2015-08-12T10:00:00Z</dcterms:created>
  <dcterms:modified xsi:type="dcterms:W3CDTF">2015-08-12T10:00:00Z</dcterms:modified>
</cp:coreProperties>
</file>